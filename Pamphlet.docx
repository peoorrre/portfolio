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E7F5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818B772" wp14:editId="4ACD1097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517DE" id="Graphic 17" o:spid="_x0000_s1026" alt="&quot;&quot;" style="position:absolute;margin-left:-35.25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Uh6Q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19AD8820" w14:textId="77777777" w:rsidTr="00540D35">
        <w:trPr>
          <w:trHeight w:val="1953"/>
          <w:jc w:val="center"/>
        </w:trPr>
        <w:tc>
          <w:tcPr>
            <w:tcW w:w="10800" w:type="dxa"/>
            <w:gridSpan w:val="3"/>
          </w:tcPr>
          <w:p w14:paraId="0D3A892F" w14:textId="73FA53BB" w:rsidR="00A66B18" w:rsidRPr="0041428F" w:rsidRDefault="00540D35" w:rsidP="007E7F36">
            <w:pPr>
              <w:pStyle w:val="Title"/>
            </w:pPr>
            <w:r>
              <w:t>Computer technology and impact on both personal health and environment</w:t>
            </w:r>
          </w:p>
        </w:tc>
      </w:tr>
      <w:tr w:rsidR="007E7F36" w:rsidRPr="0041428F" w14:paraId="303375DB" w14:textId="77777777" w:rsidTr="007E7F36">
        <w:trPr>
          <w:trHeight w:val="492"/>
          <w:jc w:val="center"/>
        </w:trPr>
        <w:tc>
          <w:tcPr>
            <w:tcW w:w="2070" w:type="dxa"/>
          </w:tcPr>
          <w:p w14:paraId="30B65A34" w14:textId="227C3615" w:rsidR="007E7F36" w:rsidRDefault="00540D35" w:rsidP="00540D35">
            <w:pPr>
              <w:pStyle w:val="MeetingInfo"/>
            </w:pPr>
            <w:r>
              <w:t>Company</w:t>
            </w:r>
            <w:r w:rsidR="007E7F36">
              <w:t>:</w:t>
            </w:r>
            <w:r>
              <w:t xml:space="preserve">  ROCK NRIDE</w:t>
            </w:r>
          </w:p>
        </w:tc>
        <w:tc>
          <w:tcPr>
            <w:tcW w:w="5130" w:type="dxa"/>
          </w:tcPr>
          <w:p w14:paraId="5EAF58AD" w14:textId="0B3F906E" w:rsidR="007E7F36" w:rsidRDefault="007E7F36" w:rsidP="007E7F36">
            <w:pPr>
              <w:pStyle w:val="ContactInfo"/>
            </w:pPr>
          </w:p>
        </w:tc>
        <w:tc>
          <w:tcPr>
            <w:tcW w:w="3600" w:type="dxa"/>
            <w:vAlign w:val="bottom"/>
          </w:tcPr>
          <w:p w14:paraId="07E9D23F" w14:textId="77777777" w:rsidR="007E7F36" w:rsidRDefault="007E7F36" w:rsidP="00A66B18">
            <w:pPr>
              <w:pStyle w:val="ContactInfo"/>
            </w:pPr>
          </w:p>
        </w:tc>
      </w:tr>
    </w:tbl>
    <w:p w14:paraId="413D2A86" w14:textId="77777777" w:rsidR="00A66B18" w:rsidRDefault="00A66B18"/>
    <w:p w14:paraId="629539F5" w14:textId="69E43E24" w:rsidR="007E7F36" w:rsidRDefault="00540D35" w:rsidP="007E7F36">
      <w:pPr>
        <w:pStyle w:val="Heading1"/>
      </w:pPr>
      <w:r>
        <w:t>Company Policy:</w:t>
      </w:r>
    </w:p>
    <w:p w14:paraId="0FB714B9" w14:textId="4AB7E145" w:rsidR="00540D35" w:rsidRDefault="00540D35" w:rsidP="00540D35">
      <w:r>
        <w:t>We believe that computer technology impacts both personal health and the environment in a positive way. Reasons for this is:</w:t>
      </w:r>
    </w:p>
    <w:p w14:paraId="2FEABB6D" w14:textId="2BB6A1FF" w:rsidR="00540D35" w:rsidRDefault="00540D35" w:rsidP="00540D35">
      <w:r>
        <w:t xml:space="preserve">Brings a new age. </w:t>
      </w:r>
    </w:p>
    <w:p w14:paraId="182D8352" w14:textId="382621E3" w:rsidR="00540D35" w:rsidRDefault="00540D35" w:rsidP="00540D35">
      <w:r>
        <w:t>Manages freshwater.</w:t>
      </w:r>
    </w:p>
    <w:p w14:paraId="32950A0D" w14:textId="619DC3DF" w:rsidR="00540D35" w:rsidRDefault="00540D35" w:rsidP="00540D35">
      <w:r>
        <w:t>Combating climate change</w:t>
      </w:r>
    </w:p>
    <w:p w14:paraId="76A6AC4F" w14:textId="6BCBF521" w:rsidR="00540D35" w:rsidRDefault="00540D35" w:rsidP="00540D35">
      <w:r>
        <w:t>Preserving nature</w:t>
      </w:r>
    </w:p>
    <w:p w14:paraId="43961C3C" w14:textId="6A3433B0" w:rsidR="00540D35" w:rsidRDefault="00540D35" w:rsidP="00540D35">
      <w:r>
        <w:t>Energy production is becoming cleaner.</w:t>
      </w:r>
    </w:p>
    <w:p w14:paraId="11880799" w14:textId="695CC750" w:rsidR="00540D35" w:rsidRDefault="00540D35" w:rsidP="00540D35">
      <w:r>
        <w:t>Recycling is reducing waste and pollution.</w:t>
      </w:r>
    </w:p>
    <w:p w14:paraId="5ABE7C37" w14:textId="017DD453" w:rsidR="00540D35" w:rsidRDefault="00540D35" w:rsidP="00540D35">
      <w:r>
        <w:t xml:space="preserve">Modern appliances are more energy efficient. </w:t>
      </w:r>
    </w:p>
    <w:p w14:paraId="18AC9D0A" w14:textId="4F45C942" w:rsidR="00540D35" w:rsidRDefault="00540D35" w:rsidP="00540D35">
      <w:r>
        <w:t xml:space="preserve">Although it also has its negative impact, we, the company Rock N Ride, believe the positive outweighs the negative. </w:t>
      </w:r>
    </w:p>
    <w:p w14:paraId="49CB9C41" w14:textId="77777777" w:rsidR="00540D35" w:rsidRPr="00540D35" w:rsidRDefault="00540D35" w:rsidP="00540D35"/>
    <w:p w14:paraId="6DE67D25" w14:textId="6B40678C" w:rsidR="007E7F36" w:rsidRPr="007E7F36" w:rsidRDefault="00540D35" w:rsidP="00E21240">
      <w:pPr>
        <w:pStyle w:val="Heading2"/>
      </w:pPr>
      <w:r>
        <w:t>For more info:</w:t>
      </w:r>
    </w:p>
    <w:p w14:paraId="518F101B" w14:textId="2E3C8BE1" w:rsidR="00540D35" w:rsidRDefault="00540D35" w:rsidP="00540D35">
      <w:r>
        <w:t xml:space="preserve">Email: </w:t>
      </w:r>
      <w:hyperlink r:id="rId9" w:history="1">
        <w:r w:rsidRPr="009A4769">
          <w:rPr>
            <w:rStyle w:val="Hyperlink"/>
          </w:rPr>
          <w:t>matthewalex859@gmail.com</w:t>
        </w:r>
      </w:hyperlink>
    </w:p>
    <w:p w14:paraId="72619B30" w14:textId="4C890CAB" w:rsidR="00540D35" w:rsidRPr="00A6783B" w:rsidRDefault="00540D35" w:rsidP="00540D35">
      <w:r>
        <w:t>Tel: (437) 345- 6674</w:t>
      </w:r>
    </w:p>
    <w:sectPr w:rsidR="00540D35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62B5" w14:textId="77777777" w:rsidR="00540D35" w:rsidRDefault="00540D35" w:rsidP="00A66B18">
      <w:pPr>
        <w:spacing w:before="0" w:after="0"/>
      </w:pPr>
      <w:r>
        <w:separator/>
      </w:r>
    </w:p>
  </w:endnote>
  <w:endnote w:type="continuationSeparator" w:id="0">
    <w:p w14:paraId="26F99A76" w14:textId="77777777" w:rsidR="00540D35" w:rsidRDefault="00540D3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888C" w14:textId="77777777" w:rsidR="00540D35" w:rsidRDefault="00540D35" w:rsidP="00A66B18">
      <w:pPr>
        <w:spacing w:before="0" w:after="0"/>
      </w:pPr>
      <w:r>
        <w:separator/>
      </w:r>
    </w:p>
  </w:footnote>
  <w:footnote w:type="continuationSeparator" w:id="0">
    <w:p w14:paraId="5BF5C6BD" w14:textId="77777777" w:rsidR="00540D35" w:rsidRDefault="00540D3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35"/>
    <w:rsid w:val="00083BAA"/>
    <w:rsid w:val="0010680C"/>
    <w:rsid w:val="001766D6"/>
    <w:rsid w:val="001E2320"/>
    <w:rsid w:val="00214E28"/>
    <w:rsid w:val="00352B81"/>
    <w:rsid w:val="003A0150"/>
    <w:rsid w:val="003E24DF"/>
    <w:rsid w:val="0041428F"/>
    <w:rsid w:val="004A2B0D"/>
    <w:rsid w:val="00540D35"/>
    <w:rsid w:val="005C2210"/>
    <w:rsid w:val="005D7940"/>
    <w:rsid w:val="00615018"/>
    <w:rsid w:val="0062123A"/>
    <w:rsid w:val="00646E75"/>
    <w:rsid w:val="006F6F10"/>
    <w:rsid w:val="00783E79"/>
    <w:rsid w:val="007B5AE8"/>
    <w:rsid w:val="007E7F36"/>
    <w:rsid w:val="007F5192"/>
    <w:rsid w:val="00910D6C"/>
    <w:rsid w:val="009D6E13"/>
    <w:rsid w:val="00A66B18"/>
    <w:rsid w:val="00A6783B"/>
    <w:rsid w:val="00A96CF8"/>
    <w:rsid w:val="00AE1388"/>
    <w:rsid w:val="00AF3982"/>
    <w:rsid w:val="00B46697"/>
    <w:rsid w:val="00B50294"/>
    <w:rsid w:val="00B57D6E"/>
    <w:rsid w:val="00C701F7"/>
    <w:rsid w:val="00C70786"/>
    <w:rsid w:val="00D41084"/>
    <w:rsid w:val="00D66593"/>
    <w:rsid w:val="00DE6DA2"/>
    <w:rsid w:val="00DF2D30"/>
    <w:rsid w:val="00E21240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DDAF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character" w:styleId="Hyperlink">
    <w:name w:val="Hyperlink"/>
    <w:basedOn w:val="DefaultParagraphFont"/>
    <w:uiPriority w:val="99"/>
    <w:unhideWhenUsed/>
    <w:rsid w:val="00540D35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540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atthewalex85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4222175\AppData\Local\Microsoft\Office\16.0\DTS\en-US%7b0C085B04-F63B-49C8-ADEB-F29121C9A84E%7d\%7bF989DBEC-4627-4813-AD30-67F9CEF66355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{F989DBEC-4627-4813-AD30-67F9CEF66355}tf55871247_win32.dotx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2024-03-20T15:51:00Z</dcterms:created>
  <dcterms:modified xsi:type="dcterms:W3CDTF">2024-03-20T16:07:00Z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